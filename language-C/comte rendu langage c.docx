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8565D4" w:rsidRDefault="00450AE0" w:rsidP="008565D4">
      <w:pPr>
        <w:pStyle w:val="Paragraphedeliste"/>
        <w:numPr>
          <w:ilvl w:val="0"/>
          <w:numId w:val="29"/>
        </w:numPr>
        <w:rPr>
          <w:sz w:val="32"/>
        </w:rPr>
      </w:pPr>
      <w:r w:rsidRPr="008565D4">
        <w:rPr>
          <w:sz w:val="32"/>
        </w:rPr>
        <w:t>Step 1 :</w:t>
      </w:r>
    </w:p>
    <w:p w:rsidR="00450AE0" w:rsidRDefault="00450AE0"/>
    <w:p w:rsidR="00450AE0" w:rsidRDefault="00450AE0" w:rsidP="00450AE0">
      <w:pPr>
        <w:pStyle w:val="Paragraphedeliste"/>
        <w:numPr>
          <w:ilvl w:val="0"/>
          <w:numId w:val="27"/>
        </w:numPr>
        <w:rPr>
          <w:color w:val="FF0000"/>
        </w:rPr>
      </w:pPr>
      <w:r w:rsidRPr="00450AE0">
        <w:rPr>
          <w:color w:val="FF0000"/>
        </w:rPr>
        <w:t>1 : un programme qui permet d’afficher les infos personnelles :</w:t>
      </w:r>
    </w:p>
    <w:p w:rsidR="00450AE0" w:rsidRDefault="00450AE0" w:rsidP="00450AE0">
      <w:pPr>
        <w:pStyle w:val="Paragraphedeliste"/>
        <w:rPr>
          <w:color w:val="000000" w:themeColor="text1"/>
          <w:sz w:val="24"/>
        </w:rPr>
      </w:pPr>
      <w:r w:rsidRPr="00450AE0">
        <w:rPr>
          <w:color w:val="C00000"/>
          <w:sz w:val="24"/>
        </w:rPr>
        <w:t>ALGO :</w:t>
      </w:r>
    </w:p>
    <w:p w:rsidR="00450AE0" w:rsidRDefault="00450AE0" w:rsidP="00450AE0">
      <w:pPr>
        <w:pStyle w:val="Paragraphedeliste"/>
        <w:numPr>
          <w:ilvl w:val="0"/>
          <w:numId w:val="2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Déclarer les constantes /variables :</w:t>
      </w:r>
    </w:p>
    <w:p w:rsidR="00450AE0" w:rsidRDefault="00450AE0" w:rsidP="00450AE0">
      <w:pPr>
        <w:pStyle w:val="Paragraphedeliste"/>
        <w:ind w:left="1440"/>
        <w:rPr>
          <w:color w:val="000000" w:themeColor="text1"/>
          <w:sz w:val="24"/>
        </w:rPr>
      </w:pPr>
      <w:r w:rsidRPr="00450AE0">
        <w:rPr>
          <w:color w:val="2F5496" w:themeColor="accent5" w:themeShade="BF"/>
          <w:sz w:val="24"/>
        </w:rPr>
        <w:t>Int</w:t>
      </w:r>
      <w:r>
        <w:rPr>
          <w:color w:val="000000" w:themeColor="text1"/>
          <w:sz w:val="24"/>
        </w:rPr>
        <w:t xml:space="preserve"> nom , prenom , age, sexe, num ;</w:t>
      </w:r>
    </w:p>
    <w:p w:rsidR="00450AE0" w:rsidRDefault="00450AE0" w:rsidP="00450AE0">
      <w:pPr>
        <w:pStyle w:val="Paragraphedeliste"/>
        <w:numPr>
          <w:ilvl w:val="0"/>
          <w:numId w:val="2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Demander à l’utilisateur d’entrer son nom :</w:t>
      </w:r>
    </w:p>
    <w:p w:rsidR="00450AE0" w:rsidRDefault="00450AE0" w:rsidP="00450AE0">
      <w:pPr>
        <w:pStyle w:val="Paragraphedeliste"/>
        <w:ind w:left="1440"/>
        <w:rPr>
          <w:color w:val="FF0000"/>
          <w:sz w:val="24"/>
        </w:rPr>
      </w:pPr>
      <w:r w:rsidRPr="00450AE0">
        <w:rPr>
          <w:color w:val="000000" w:themeColor="text1"/>
          <w:sz w:val="24"/>
        </w:rPr>
        <w:t>printf</w:t>
      </w:r>
      <w:r w:rsidRPr="00450AE0">
        <w:rPr>
          <w:color w:val="FF0000"/>
          <w:sz w:val="24"/>
        </w:rPr>
        <w:t>("</w:t>
      </w:r>
      <w:r w:rsidRPr="00450AE0">
        <w:rPr>
          <w:color w:val="000000" w:themeColor="text1"/>
          <w:sz w:val="24"/>
        </w:rPr>
        <w:t>entrer votre nom svp :"</w:t>
      </w:r>
      <w:r w:rsidRPr="00450AE0">
        <w:rPr>
          <w:color w:val="FF0000"/>
          <w:sz w:val="24"/>
        </w:rPr>
        <w:t>);</w:t>
      </w:r>
    </w:p>
    <w:p w:rsidR="00450AE0" w:rsidRDefault="00450AE0" w:rsidP="00450AE0">
      <w:pPr>
        <w:pStyle w:val="Paragraphedeliste"/>
        <w:numPr>
          <w:ilvl w:val="0"/>
          <w:numId w:val="2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Afficher son nom :</w:t>
      </w:r>
    </w:p>
    <w:p w:rsidR="00450AE0" w:rsidRDefault="00CA63EC" w:rsidP="00450AE0">
      <w:pPr>
        <w:pStyle w:val="Paragraphedeliste"/>
        <w:ind w:left="1440"/>
        <w:rPr>
          <w:color w:val="FF0000"/>
          <w:sz w:val="24"/>
        </w:rPr>
      </w:pPr>
      <w:r w:rsidRPr="00CA63EC">
        <w:rPr>
          <w:color w:val="000000" w:themeColor="text1"/>
          <w:sz w:val="24"/>
        </w:rPr>
        <w:t>scan</w:t>
      </w:r>
      <w:r w:rsidRPr="00CA63EC">
        <w:rPr>
          <w:color w:val="FF0000"/>
          <w:sz w:val="24"/>
        </w:rPr>
        <w:t>f("%</w:t>
      </w:r>
      <w:r w:rsidRPr="00CA63EC">
        <w:rPr>
          <w:color w:val="000000" w:themeColor="text1"/>
          <w:sz w:val="24"/>
        </w:rPr>
        <w:t>s"</w:t>
      </w:r>
      <w:r w:rsidRPr="00CA63EC">
        <w:rPr>
          <w:color w:val="FF0000"/>
          <w:sz w:val="24"/>
        </w:rPr>
        <w:t>,&amp;</w:t>
      </w:r>
      <w:r w:rsidRPr="00CA63EC">
        <w:rPr>
          <w:color w:val="000000" w:themeColor="text1"/>
          <w:sz w:val="24"/>
        </w:rPr>
        <w:t>nom</w:t>
      </w:r>
      <w:r w:rsidRPr="00CA63EC">
        <w:rPr>
          <w:color w:val="FF0000"/>
          <w:sz w:val="24"/>
        </w:rPr>
        <w:t>);</w:t>
      </w:r>
    </w:p>
    <w:p w:rsidR="00CA63EC" w:rsidRDefault="00CA63EC" w:rsidP="00CA63EC">
      <w:pPr>
        <w:pStyle w:val="Paragraphedeliste"/>
        <w:numPr>
          <w:ilvl w:val="0"/>
          <w:numId w:val="2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Demander à l’utilisateur d’entrer son age :</w:t>
      </w:r>
    </w:p>
    <w:p w:rsidR="00CA63EC" w:rsidRDefault="00CA63EC" w:rsidP="00CA63EC">
      <w:pPr>
        <w:pStyle w:val="Paragraphedeliste"/>
        <w:ind w:left="1440"/>
        <w:rPr>
          <w:color w:val="FF0000"/>
          <w:sz w:val="24"/>
        </w:rPr>
      </w:pPr>
      <w:r w:rsidRPr="00CA63EC">
        <w:rPr>
          <w:color w:val="000000" w:themeColor="text1"/>
          <w:sz w:val="24"/>
        </w:rPr>
        <w:t>print</w:t>
      </w:r>
      <w:r>
        <w:rPr>
          <w:color w:val="000000" w:themeColor="text1"/>
          <w:sz w:val="24"/>
        </w:rPr>
        <w:t>f</w:t>
      </w:r>
      <w:r w:rsidRPr="00CA63EC">
        <w:rPr>
          <w:color w:val="FF0000"/>
          <w:sz w:val="24"/>
        </w:rPr>
        <w:t>("</w:t>
      </w:r>
      <w:r w:rsidRPr="00CA63EC">
        <w:rPr>
          <w:color w:val="000000" w:themeColor="text1"/>
          <w:sz w:val="24"/>
        </w:rPr>
        <w:t>entrer votre age svp :</w:t>
      </w:r>
      <w:r w:rsidRPr="00CA63EC">
        <w:rPr>
          <w:color w:val="FF0000"/>
          <w:sz w:val="24"/>
        </w:rPr>
        <w:t>");</w:t>
      </w:r>
    </w:p>
    <w:p w:rsidR="00CA63EC" w:rsidRPr="00CA63EC" w:rsidRDefault="00CA63EC" w:rsidP="00CA63EC">
      <w:pPr>
        <w:pStyle w:val="Paragraphedeliste"/>
        <w:numPr>
          <w:ilvl w:val="0"/>
          <w:numId w:val="2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Afficher son age :</w:t>
      </w:r>
    </w:p>
    <w:p w:rsidR="00CA63EC" w:rsidRDefault="00CA63EC" w:rsidP="00CA63EC">
      <w:pPr>
        <w:pStyle w:val="Paragraphedeliste"/>
        <w:ind w:left="1440"/>
        <w:rPr>
          <w:color w:val="FF0000"/>
          <w:sz w:val="24"/>
        </w:rPr>
      </w:pPr>
      <w:r w:rsidRPr="00CA63EC">
        <w:rPr>
          <w:color w:val="000000" w:themeColor="text1"/>
          <w:sz w:val="24"/>
        </w:rPr>
        <w:t>scan</w:t>
      </w:r>
      <w:r w:rsidRPr="00CA63EC">
        <w:rPr>
          <w:color w:val="FF0000"/>
          <w:sz w:val="24"/>
        </w:rPr>
        <w:t>f("%</w:t>
      </w:r>
      <w:r>
        <w:rPr>
          <w:color w:val="000000" w:themeColor="text1"/>
          <w:sz w:val="24"/>
        </w:rPr>
        <w:t>d</w:t>
      </w:r>
      <w:r w:rsidRPr="00CA63EC">
        <w:rPr>
          <w:color w:val="000000" w:themeColor="text1"/>
          <w:sz w:val="24"/>
        </w:rPr>
        <w:t>"</w:t>
      </w:r>
      <w:r w:rsidRPr="00CA63EC">
        <w:rPr>
          <w:color w:val="FF0000"/>
          <w:sz w:val="24"/>
        </w:rPr>
        <w:t>,&amp;</w:t>
      </w:r>
      <w:r>
        <w:rPr>
          <w:color w:val="000000" w:themeColor="text1"/>
          <w:sz w:val="24"/>
        </w:rPr>
        <w:t>age</w:t>
      </w:r>
      <w:r w:rsidRPr="00CA63EC">
        <w:rPr>
          <w:color w:val="FF0000"/>
          <w:sz w:val="24"/>
        </w:rPr>
        <w:t>);</w:t>
      </w:r>
    </w:p>
    <w:p w:rsidR="00CA63EC" w:rsidRDefault="00CA63EC" w:rsidP="00CA63EC">
      <w:pPr>
        <w:pStyle w:val="Paragraphedeliste"/>
        <w:ind w:left="1440"/>
        <w:rPr>
          <w:color w:val="FF0000"/>
          <w:sz w:val="24"/>
        </w:rPr>
      </w:pPr>
    </w:p>
    <w:p w:rsidR="00CA63EC" w:rsidRDefault="00CA63EC" w:rsidP="00FD0268">
      <w:pPr>
        <w:pStyle w:val="Paragraphedeliste"/>
        <w:ind w:left="360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521960" cy="353833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207" cy="35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EC" w:rsidRDefault="00CA63EC" w:rsidP="00CA63EC">
      <w:pPr>
        <w:pStyle w:val="Paragraphedeliste"/>
        <w:ind w:left="1440"/>
        <w:rPr>
          <w:color w:val="000000" w:themeColor="text1"/>
          <w:sz w:val="24"/>
        </w:rPr>
      </w:pPr>
    </w:p>
    <w:p w:rsidR="00CA63EC" w:rsidRDefault="00CA63EC" w:rsidP="00CA63EC">
      <w:pPr>
        <w:pStyle w:val="Paragraphedeliste"/>
        <w:ind w:left="1440"/>
        <w:rPr>
          <w:color w:val="000000" w:themeColor="text1"/>
          <w:sz w:val="24"/>
        </w:rPr>
      </w:pPr>
    </w:p>
    <w:p w:rsidR="00CA63EC" w:rsidRPr="00450AE0" w:rsidRDefault="00CA63EC" w:rsidP="00CA63EC">
      <w:pPr>
        <w:pStyle w:val="Paragraphedeliste"/>
        <w:ind w:left="1440"/>
        <w:rPr>
          <w:color w:val="000000" w:themeColor="text1"/>
          <w:sz w:val="24"/>
        </w:rPr>
      </w:pPr>
    </w:p>
    <w:p w:rsidR="00450AE0" w:rsidRDefault="00450AE0" w:rsidP="00450AE0">
      <w:pPr>
        <w:pStyle w:val="Paragraphedeliste"/>
      </w:pPr>
      <w:r>
        <w:t xml:space="preserve"> </w:t>
      </w:r>
    </w:p>
    <w:p w:rsidR="00450AE0" w:rsidRDefault="008565D4" w:rsidP="008565D4">
      <w:pPr>
        <w:pStyle w:val="Paragraphedeliste"/>
        <w:numPr>
          <w:ilvl w:val="0"/>
          <w:numId w:val="27"/>
        </w:numPr>
        <w:rPr>
          <w:color w:val="FF0000"/>
        </w:rPr>
      </w:pPr>
      <w:r w:rsidRPr="008565D4">
        <w:rPr>
          <w:color w:val="FF0000"/>
        </w:rPr>
        <w:t>1- un programme qui permet de calculer les nombres a et b : a+b , a-b , a/b, a*b , a%b :</w:t>
      </w:r>
    </w:p>
    <w:p w:rsidR="008565D4" w:rsidRDefault="008565D4" w:rsidP="008565D4">
      <w:pPr>
        <w:pStyle w:val="Paragraphedeliste"/>
        <w:rPr>
          <w:color w:val="C00000"/>
          <w:sz w:val="24"/>
        </w:rPr>
      </w:pPr>
      <w:r w:rsidRPr="008565D4">
        <w:rPr>
          <w:color w:val="C00000"/>
          <w:sz w:val="24"/>
        </w:rPr>
        <w:t>ALGO :</w:t>
      </w:r>
    </w:p>
    <w:p w:rsidR="008565D4" w:rsidRDefault="008565D4" w:rsidP="008565D4">
      <w:pPr>
        <w:pStyle w:val="Paragraphedeliste"/>
        <w:numPr>
          <w:ilvl w:val="0"/>
          <w:numId w:val="30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Déclaration : </w:t>
      </w:r>
    </w:p>
    <w:p w:rsid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Int a, b ;</w:t>
      </w:r>
    </w:p>
    <w:p w:rsidR="008565D4" w:rsidRDefault="008565D4" w:rsidP="008565D4">
      <w:pPr>
        <w:pStyle w:val="Paragraphedeliste"/>
        <w:numPr>
          <w:ilvl w:val="0"/>
          <w:numId w:val="30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Demander à l’utilisateur d’enter les numéros a et b :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>printf("entrer num1 svp :");</w:t>
      </w:r>
    </w:p>
    <w:p w:rsid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scanf("%d",&amp;a);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 printf("entrer num2 svp :");</w:t>
      </w:r>
    </w:p>
    <w:p w:rsid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scanf("%d",&amp;b);</w:t>
      </w:r>
    </w:p>
    <w:p w:rsid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3)ecrir les operation demander :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>printf("num1+num2: %d\n",a+b);//some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    printf("num1-num2: %d\n",a-b);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     printf("num1*num2: %d\n",a*b);</w:t>
      </w:r>
    </w:p>
    <w:p w:rsidR="008565D4" w:rsidRP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      printf("num1/num2: %d\n",a/b);</w:t>
      </w:r>
    </w:p>
    <w:p w:rsidR="008565D4" w:rsidRDefault="008565D4" w:rsidP="008565D4">
      <w:pPr>
        <w:pStyle w:val="Paragraphedeliste"/>
        <w:ind w:left="2160"/>
        <w:rPr>
          <w:color w:val="000000" w:themeColor="text1"/>
          <w:sz w:val="24"/>
        </w:rPr>
      </w:pPr>
      <w:r w:rsidRPr="008565D4">
        <w:rPr>
          <w:color w:val="000000" w:themeColor="text1"/>
          <w:sz w:val="24"/>
        </w:rPr>
        <w:t xml:space="preserve">        printf("num1%num2: %d\n",a%b);</w:t>
      </w:r>
    </w:p>
    <w:p w:rsidR="00FD0268" w:rsidRDefault="00FD0268" w:rsidP="008565D4">
      <w:pPr>
        <w:pStyle w:val="Paragraphedeliste"/>
        <w:ind w:left="2160"/>
        <w:rPr>
          <w:color w:val="000000" w:themeColor="text1"/>
          <w:sz w:val="24"/>
        </w:rPr>
      </w:pPr>
    </w:p>
    <w:p w:rsidR="008565D4" w:rsidRPr="008565D4" w:rsidRDefault="008565D4" w:rsidP="00FD0268">
      <w:pPr>
        <w:pStyle w:val="Paragraphedeliste"/>
        <w:ind w:left="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fr-FR"/>
        </w:rPr>
        <w:drawing>
          <wp:inline distT="0" distB="0" distL="0" distR="0">
            <wp:extent cx="5651790" cy="339742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work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5D4" w:rsidRPr="008565D4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EB" w:rsidRDefault="003E59EB" w:rsidP="00D45B5A">
      <w:r>
        <w:separator/>
      </w:r>
    </w:p>
  </w:endnote>
  <w:endnote w:type="continuationSeparator" w:id="0">
    <w:p w:rsidR="003E59EB" w:rsidRDefault="003E59EB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EB" w:rsidRDefault="003E59EB" w:rsidP="00D45B5A">
      <w:r>
        <w:separator/>
      </w:r>
    </w:p>
  </w:footnote>
  <w:footnote w:type="continuationSeparator" w:id="0">
    <w:p w:rsidR="003E59EB" w:rsidRDefault="003E59EB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5D50A3"/>
    <w:multiLevelType w:val="hybridMultilevel"/>
    <w:tmpl w:val="C01A40A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293CF7"/>
    <w:multiLevelType w:val="hybridMultilevel"/>
    <w:tmpl w:val="1316A1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BAF128D"/>
    <w:multiLevelType w:val="hybridMultilevel"/>
    <w:tmpl w:val="7E2CE1D4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3E84B98"/>
    <w:multiLevelType w:val="hybridMultilevel"/>
    <w:tmpl w:val="2C8C67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18"/>
  </w:num>
  <w:num w:numId="22">
    <w:abstractNumId w:val="11"/>
  </w:num>
  <w:num w:numId="23">
    <w:abstractNumId w:val="29"/>
  </w:num>
  <w:num w:numId="24">
    <w:abstractNumId w:val="25"/>
  </w:num>
  <w:num w:numId="25">
    <w:abstractNumId w:val="20"/>
  </w:num>
  <w:num w:numId="26">
    <w:abstractNumId w:val="27"/>
  </w:num>
  <w:num w:numId="27">
    <w:abstractNumId w:val="21"/>
  </w:num>
  <w:num w:numId="28">
    <w:abstractNumId w:val="14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E0"/>
    <w:rsid w:val="003E59EB"/>
    <w:rsid w:val="004227B0"/>
    <w:rsid w:val="00450AE0"/>
    <w:rsid w:val="00476C57"/>
    <w:rsid w:val="004E108E"/>
    <w:rsid w:val="00645252"/>
    <w:rsid w:val="006D3D74"/>
    <w:rsid w:val="007B21CC"/>
    <w:rsid w:val="007E537F"/>
    <w:rsid w:val="0083569A"/>
    <w:rsid w:val="008565D4"/>
    <w:rsid w:val="00A9204E"/>
    <w:rsid w:val="00BE1689"/>
    <w:rsid w:val="00CA63EC"/>
    <w:rsid w:val="00D45B5A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045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&#192;%20espacement%20simpl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À espacement simple (vide)</Template>
  <TotalTime>0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2021-01-19T20:31:00Z</dcterms:created>
  <dcterms:modified xsi:type="dcterms:W3CDTF">2021-01-19T22:43:00Z</dcterms:modified>
</cp:coreProperties>
</file>